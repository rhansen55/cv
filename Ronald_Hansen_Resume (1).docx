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FF3D5B" w:rsidR="00603A69" w:rsidP="00603A69" w:rsidRDefault="006255AB" w14:paraId="0E1B5B9C" w14:textId="77777777">
      <w:pPr>
        <w:pStyle w:val="divdocumentdivname"/>
        <w:spacing w:line="800" w:lineRule="atLeast"/>
        <w:rPr>
          <w:rFonts w:ascii="Arial" w:hAnsi="Arial" w:cs="Arial"/>
          <w:b/>
          <w:bCs/>
          <w:smallCaps/>
          <w:color w:val="4472C4" w:themeColor="accent1"/>
          <w:sz w:val="32"/>
          <w:szCs w:val="32"/>
        </w:rPr>
      </w:pPr>
      <w:r w:rsidRPr="00FF3D5B">
        <w:rPr>
          <w:sz w:val="32"/>
          <w:szCs w:val="32"/>
        </w:rPr>
        <w:t> </w:t>
      </w:r>
      <w:r w:rsidRPr="00FF3D5B" w:rsidR="00603A69">
        <w:rPr>
          <w:rStyle w:val="span"/>
          <w:rFonts w:ascii="Arial" w:hAnsi="Arial" w:cs="Arial"/>
          <w:b/>
          <w:bCs/>
          <w:smallCaps/>
          <w:color w:val="4472C4" w:themeColor="accent1"/>
          <w:sz w:val="32"/>
          <w:szCs w:val="32"/>
        </w:rPr>
        <w:t>Ronald</w:t>
      </w:r>
      <w:r w:rsidRPr="00FF3D5B" w:rsidR="00603A69">
        <w:rPr>
          <w:rFonts w:ascii="Arial" w:hAnsi="Arial" w:cs="Arial"/>
          <w:b/>
          <w:bCs/>
          <w:smallCaps/>
          <w:color w:val="4472C4" w:themeColor="accent1"/>
          <w:sz w:val="32"/>
          <w:szCs w:val="32"/>
        </w:rPr>
        <w:t xml:space="preserve"> </w:t>
      </w:r>
      <w:r w:rsidRPr="00FF3D5B" w:rsidR="00603A69">
        <w:rPr>
          <w:rStyle w:val="span"/>
          <w:rFonts w:ascii="Arial" w:hAnsi="Arial" w:cs="Arial"/>
          <w:b/>
          <w:bCs/>
          <w:smallCaps/>
          <w:color w:val="4472C4" w:themeColor="accent1"/>
          <w:sz w:val="32"/>
          <w:szCs w:val="32"/>
        </w:rPr>
        <w:t>Hansen</w:t>
      </w:r>
    </w:p>
    <w:p w:rsidR="0030506E" w:rsidRDefault="0030506E" w14:paraId="271AD90D" w14:textId="4A9639A0">
      <w:pPr>
        <w:pStyle w:val="divdocumentdivlowerborder"/>
        <w:spacing w:before="40"/>
      </w:pPr>
    </w:p>
    <w:p w:rsidRPr="00492A72" w:rsidR="0030506E" w:rsidP="183EE0BC" w:rsidRDefault="00DC761F" w14:paraId="22F6DFD4" w14:textId="6AFEA61F">
      <w:pPr>
        <w:pStyle w:val="div"/>
        <w:spacing w:line="0" w:lineRule="atLeast"/>
        <w:rPr>
          <w:sz w:val="0"/>
          <w:szCs w:val="0"/>
        </w:rPr>
      </w:pPr>
      <w:r w:rsidRPr="183EE0BC" w:rsidR="183EE0BC">
        <w:rPr>
          <w:sz w:val="0"/>
          <w:szCs w:val="0"/>
        </w:rPr>
        <w:t> </w:t>
      </w:r>
      <w:r w:rsidRPr="183EE0BC" w:rsidR="183EE0BC">
        <w:rPr>
          <w:rStyle w:val="documentbullet"/>
          <w:rFonts w:ascii="Arial" w:hAnsi="Arial" w:cs="Arial"/>
          <w:color w:val="44546A" w:themeColor="text2" w:themeTint="FF" w:themeShade="FF"/>
        </w:rPr>
        <w:t xml:space="preserve">♦ St. Augustine, FL 32084 ♦ (352) 274-0469 </w:t>
      </w:r>
    </w:p>
    <w:p w:rsidRPr="00492A72" w:rsidR="0030506E" w:rsidP="183EE0BC" w:rsidRDefault="00DC761F" w14:paraId="0B11B128" w14:textId="7ACBA6A0">
      <w:pPr>
        <w:pStyle w:val="div"/>
        <w:spacing w:line="0" w:lineRule="atLeast"/>
        <w:rPr>
          <w:sz w:val="0"/>
          <w:szCs w:val="0"/>
        </w:rPr>
      </w:pPr>
      <w:r w:rsidRPr="183EE0BC" w:rsidR="183EE0BC">
        <w:rPr>
          <w:rStyle w:val="documentbullet"/>
          <w:rFonts w:ascii="Arial" w:hAnsi="Arial" w:cs="Arial"/>
          <w:color w:val="44546A" w:themeColor="text2" w:themeTint="FF" w:themeShade="FF"/>
        </w:rPr>
        <w:t>♦ ronald.a.hansen@outlook.com ♦ https://github.com/rhansen55</w:t>
      </w:r>
    </w:p>
    <w:p w:rsidRPr="00FF3D5B" w:rsidR="0030506E" w:rsidP="000B1672" w:rsidRDefault="006255AB" w14:paraId="40C60BF8" w14:textId="60B35008">
      <w:pPr>
        <w:pStyle w:val="divdocumentdivheading"/>
        <w:tabs>
          <w:tab w:val="left" w:pos="3717"/>
          <w:tab w:val="left" w:pos="10760"/>
        </w:tabs>
        <w:spacing w:before="260" w:line="400" w:lineRule="atLeast"/>
        <w:rPr>
          <w:rFonts w:ascii="Arial" w:hAnsi="Arial" w:cs="Arial"/>
          <w:b/>
          <w:bCs/>
          <w:smallCaps/>
          <w:color w:val="4472C4" w:themeColor="accent1"/>
          <w:sz w:val="28"/>
          <w:szCs w:val="28"/>
        </w:rPr>
      </w:pPr>
      <w:r w:rsidRPr="00FF3D5B">
        <w:rPr>
          <w:rStyle w:val="divdocumentdivsectiontitle"/>
          <w:rFonts w:ascii="Arial" w:hAnsi="Arial" w:cs="Arial"/>
          <w:b/>
          <w:bCs/>
          <w:smallCaps/>
          <w:color w:val="4472C4" w:themeColor="accent1"/>
          <w:sz w:val="28"/>
          <w:szCs w:val="28"/>
          <w:shd w:val="clear" w:color="auto" w:fill="FFFFFF"/>
        </w:rPr>
        <w:t xml:space="preserve">Summary   </w:t>
      </w:r>
    </w:p>
    <w:p w:rsidRPr="00492A72" w:rsidR="0030506E" w:rsidP="00610564" w:rsidRDefault="00356246" w14:paraId="08C60B07" w14:textId="23211283">
      <w:pPr>
        <w:pStyle w:val="p"/>
        <w:spacing w:line="400" w:lineRule="atLeast"/>
        <w:rPr>
          <w:rFonts w:ascii="Arial" w:hAnsi="Arial" w:cs="Arial"/>
          <w:color w:val="000000" w:themeColor="text1"/>
        </w:rPr>
      </w:pPr>
      <w:r w:rsidRPr="00492A72">
        <w:rPr>
          <w:rFonts w:ascii="Arial" w:hAnsi="Arial" w:cs="Arial"/>
          <w:color w:val="000000" w:themeColor="text1"/>
        </w:rPr>
        <w:t>Seasoned</w:t>
      </w:r>
      <w:r w:rsidRPr="00492A72" w:rsidR="006255AB">
        <w:rPr>
          <w:rFonts w:ascii="Arial" w:hAnsi="Arial" w:cs="Arial"/>
          <w:color w:val="000000" w:themeColor="text1"/>
        </w:rPr>
        <w:t xml:space="preserve"> software </w:t>
      </w:r>
      <w:r w:rsidR="002A19C2">
        <w:rPr>
          <w:rFonts w:ascii="Arial" w:hAnsi="Arial" w:cs="Arial"/>
          <w:color w:val="000000" w:themeColor="text1"/>
        </w:rPr>
        <w:t>professional</w:t>
      </w:r>
      <w:r w:rsidRPr="00492A72" w:rsidR="006255AB">
        <w:rPr>
          <w:rFonts w:ascii="Arial" w:hAnsi="Arial" w:cs="Arial"/>
          <w:color w:val="000000" w:themeColor="text1"/>
        </w:rPr>
        <w:t xml:space="preserve"> </w:t>
      </w:r>
      <w:r w:rsidRPr="00492A72">
        <w:rPr>
          <w:rFonts w:ascii="Arial" w:hAnsi="Arial" w:cs="Arial"/>
          <w:color w:val="000000" w:themeColor="text1"/>
        </w:rPr>
        <w:t>with</w:t>
      </w:r>
      <w:r w:rsidRPr="00492A72" w:rsidR="006255AB">
        <w:rPr>
          <w:rFonts w:ascii="Arial" w:hAnsi="Arial" w:cs="Arial"/>
          <w:color w:val="000000" w:themeColor="text1"/>
        </w:rPr>
        <w:t xml:space="preserve"> more than 20 </w:t>
      </w:r>
      <w:r w:rsidRPr="00492A72">
        <w:rPr>
          <w:rFonts w:ascii="Arial" w:hAnsi="Arial" w:cs="Arial"/>
          <w:color w:val="000000" w:themeColor="text1"/>
        </w:rPr>
        <w:t xml:space="preserve">years of experience </w:t>
      </w:r>
      <w:r w:rsidRPr="00492A72" w:rsidR="006255AB">
        <w:rPr>
          <w:rFonts w:ascii="Arial" w:hAnsi="Arial" w:cs="Arial"/>
          <w:color w:val="000000" w:themeColor="text1"/>
        </w:rPr>
        <w:t>in software development</w:t>
      </w:r>
      <w:r w:rsidRPr="00492A72" w:rsidR="00952E43">
        <w:rPr>
          <w:rFonts w:ascii="Arial" w:hAnsi="Arial" w:cs="Arial"/>
          <w:color w:val="000000" w:themeColor="text1"/>
        </w:rPr>
        <w:t>.</w:t>
      </w:r>
      <w:r w:rsidRPr="00492A72" w:rsidR="006255AB">
        <w:rPr>
          <w:rFonts w:ascii="Arial" w:hAnsi="Arial" w:cs="Arial"/>
          <w:color w:val="000000" w:themeColor="text1"/>
        </w:rPr>
        <w:t xml:space="preserve"> </w:t>
      </w:r>
      <w:r w:rsidR="002A19C2">
        <w:rPr>
          <w:rFonts w:ascii="Arial" w:hAnsi="Arial" w:cs="Arial"/>
          <w:color w:val="000000" w:themeColor="text1"/>
        </w:rPr>
        <w:t xml:space="preserve">Adaptable, flexible team player and lifetime learner always looking for new ways to contribute.  </w:t>
      </w:r>
    </w:p>
    <w:p w:rsidRPr="00F92DC6" w:rsidR="0030506E" w:rsidP="00492A72" w:rsidRDefault="006255AB" w14:paraId="30A1CE88" w14:textId="0B138CE7">
      <w:pPr>
        <w:pStyle w:val="divdocumentdivheading"/>
        <w:tabs>
          <w:tab w:val="left" w:pos="4853"/>
          <w:tab w:val="left" w:pos="10760"/>
        </w:tabs>
        <w:spacing w:before="260" w:line="240" w:lineRule="auto"/>
        <w:rPr>
          <w:rFonts w:ascii="Arial" w:hAnsi="Arial" w:cs="Arial"/>
          <w:b/>
          <w:bCs/>
          <w:smallCaps/>
          <w:color w:val="4472C4" w:themeColor="accent1"/>
          <w:sz w:val="28"/>
          <w:szCs w:val="28"/>
        </w:rPr>
      </w:pPr>
      <w:r w:rsidRPr="00F92DC6">
        <w:rPr>
          <w:rStyle w:val="divdocumentdivsectiontitle"/>
          <w:rFonts w:ascii="Arial" w:hAnsi="Arial" w:cs="Arial"/>
          <w:b/>
          <w:bCs/>
          <w:smallCaps/>
          <w:color w:val="4472C4" w:themeColor="accent1"/>
          <w:sz w:val="28"/>
          <w:szCs w:val="28"/>
          <w:shd w:val="clear" w:color="auto" w:fill="FFFFFF"/>
        </w:rPr>
        <w:t xml:space="preserve">Skills   </w:t>
      </w:r>
    </w:p>
    <w:tbl>
      <w:tblPr>
        <w:tblStyle w:val="divdocumenttable"/>
        <w:tblW w:w="16134" w:type="dxa"/>
        <w:tblInd w:w="-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95"/>
        <w:gridCol w:w="3690"/>
        <w:gridCol w:w="8749"/>
      </w:tblGrid>
      <w:tr w:rsidRPr="00FF3D5B" w:rsidR="00733F9E" w:rsidTr="183EE0BC" w14:paraId="48E47F0E" w14:textId="25B0C11D">
        <w:tc>
          <w:tcPr>
            <w:tcW w:w="369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Pr="00FF3D5B" w:rsidR="00733F9E" w:rsidP="00C80BC4" w:rsidRDefault="00733F9E" w14:paraId="4A7CF9B8" w14:textId="48A18B8A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183EE0BC" w:rsidR="183EE0BC">
              <w:rPr>
                <w:rFonts w:ascii="Arial" w:hAnsi="Arial" w:cs="Arial"/>
                <w:color w:val="000000" w:themeColor="text1" w:themeTint="FF" w:themeShade="FF"/>
              </w:rPr>
              <w:t xml:space="preserve">C# / MVC </w:t>
            </w:r>
          </w:p>
          <w:p w:rsidRPr="00FF3D5B" w:rsidR="00733F9E" w:rsidP="00C80BC4" w:rsidRDefault="00733F9E" w14:paraId="7E65B8AB" w14:textId="170C7F83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00FF3D5B">
              <w:rPr>
                <w:rFonts w:ascii="Arial" w:hAnsi="Arial" w:cs="Arial"/>
                <w:color w:val="000000" w:themeColor="text1"/>
              </w:rPr>
              <w:t>React / Redux</w:t>
            </w:r>
          </w:p>
          <w:p w:rsidRPr="00FF3D5B" w:rsidR="00733F9E" w:rsidP="00C80BC4" w:rsidRDefault="00733F9E" w14:paraId="1F6A6A2A" w14:textId="74E9D3C2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00FF3D5B">
              <w:rPr>
                <w:rFonts w:ascii="Arial" w:hAnsi="Arial" w:cs="Arial"/>
                <w:color w:val="000000" w:themeColor="text1"/>
              </w:rPr>
              <w:t>HTML / CSS / JavaScript</w:t>
            </w:r>
          </w:p>
          <w:p w:rsidRPr="00FF3D5B" w:rsidR="00733F9E" w:rsidP="00C80BC4" w:rsidRDefault="00733F9E" w14:paraId="5077926A" w14:textId="3339E608">
            <w:pPr>
              <w:pStyle w:val="divdocumentulli"/>
              <w:spacing w:line="360" w:lineRule="auto"/>
              <w:ind w:left="4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Pr="00FF3D5B" w:rsidR="00733F9E" w:rsidP="00C80BC4" w:rsidRDefault="00733F9E" w14:paraId="1638DF73" w14:textId="21C9B15F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00FF3D5B">
              <w:rPr>
                <w:rFonts w:ascii="Arial" w:hAnsi="Arial" w:cs="Arial"/>
                <w:color w:val="000000" w:themeColor="text1"/>
              </w:rPr>
              <w:t>SQL server / Oracle</w:t>
            </w:r>
          </w:p>
          <w:p w:rsidRPr="00FF3D5B" w:rsidR="00733F9E" w:rsidP="00C80BC4" w:rsidRDefault="00733F9E" w14:paraId="1EE10AAF" w14:textId="7EE3DE47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00FF3D5B">
              <w:rPr>
                <w:rFonts w:ascii="Arial" w:hAnsi="Arial" w:cs="Arial"/>
                <w:color w:val="000000" w:themeColor="text1"/>
              </w:rPr>
              <w:t>Agile / Scrum / Waterfall</w:t>
            </w:r>
          </w:p>
          <w:p w:rsidRPr="00FF3D5B" w:rsidR="00733F9E" w:rsidP="00C80BC4" w:rsidRDefault="00733F9E" w14:paraId="1895E0F9" w14:textId="5BCD9C81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460" w:hanging="210"/>
              <w:rPr>
                <w:rFonts w:ascii="Arial" w:hAnsi="Arial" w:cs="Arial"/>
                <w:color w:val="000000" w:themeColor="text1"/>
              </w:rPr>
            </w:pPr>
            <w:r w:rsidRPr="00FF3D5B">
              <w:rPr>
                <w:rFonts w:ascii="Arial" w:hAnsi="Arial" w:cs="Arial"/>
                <w:color w:val="000000" w:themeColor="text1"/>
              </w:rPr>
              <w:t xml:space="preserve">Git / GitHub </w:t>
            </w:r>
          </w:p>
        </w:tc>
        <w:tc>
          <w:tcPr>
            <w:tcW w:w="8749" w:type="dxa"/>
            <w:tcBorders>
              <w:left w:val="single" w:color="FEFDFD" w:sz="8" w:space="0"/>
            </w:tcBorders>
            <w:tcMar/>
          </w:tcPr>
          <w:p w:rsidR="00733F9E" w:rsidP="183EE0BC" w:rsidRDefault="00DB3EEB" w14:paraId="237C60AC" w14:textId="4E6E425B">
            <w:pPr>
              <w:pStyle w:val="divdocumentulli"/>
              <w:spacing w:line="360" w:lineRule="auto"/>
              <w:ind w:left="0"/>
              <w:rPr>
                <w:rFonts w:ascii="Arial" w:hAnsi="Arial" w:cs="Arial"/>
                <w:color w:val="000000" w:themeColor="text1"/>
              </w:rPr>
            </w:pPr>
          </w:p>
          <w:p w:rsidRPr="00FF3D5B" w:rsidR="00657284" w:rsidP="004B115D" w:rsidRDefault="00657284" w14:paraId="08ED4CC1" w14:textId="5C965928">
            <w:pPr>
              <w:pStyle w:val="divdocumentulli"/>
              <w:spacing w:line="360" w:lineRule="auto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Pr="00F92DC6" w:rsidR="0030506E" w:rsidP="00C80BC4" w:rsidRDefault="006255AB" w14:paraId="00EB2AAF" w14:textId="69723DA2">
      <w:pPr>
        <w:pStyle w:val="divdocumentdivheading"/>
        <w:tabs>
          <w:tab w:val="left" w:pos="4292"/>
          <w:tab w:val="left" w:pos="10760"/>
        </w:tabs>
        <w:spacing w:before="260" w:line="276" w:lineRule="auto"/>
        <w:rPr>
          <w:rFonts w:ascii="Arial" w:hAnsi="Arial" w:cs="Arial"/>
          <w:b/>
          <w:bCs/>
          <w:smallCaps/>
          <w:color w:val="4472C4" w:themeColor="accent1"/>
          <w:sz w:val="28"/>
          <w:szCs w:val="28"/>
        </w:rPr>
      </w:pPr>
      <w:r w:rsidRPr="00F92DC6">
        <w:rPr>
          <w:rStyle w:val="divdocumentdivsectiontitle"/>
          <w:rFonts w:ascii="Arial" w:hAnsi="Arial" w:cs="Arial"/>
          <w:b/>
          <w:bCs/>
          <w:smallCaps/>
          <w:color w:val="4472C4" w:themeColor="accent1"/>
          <w:sz w:val="28"/>
          <w:szCs w:val="28"/>
          <w:shd w:val="clear" w:color="auto" w:fill="FFFFFF"/>
        </w:rPr>
        <w:t xml:space="preserve">Work History   </w:t>
      </w:r>
    </w:p>
    <w:p w:rsidRPr="00FF3D5B" w:rsidR="0030506E" w:rsidRDefault="006255AB" w14:paraId="58D132F2" w14:textId="77777777">
      <w:pPr>
        <w:pStyle w:val="divdocumentsinglecolumn"/>
        <w:spacing w:line="400" w:lineRule="atLeast"/>
        <w:rPr>
          <w:rFonts w:ascii="Arial" w:hAnsi="Arial" w:cs="Arial"/>
        </w:rPr>
      </w:pPr>
      <w:r w:rsidRPr="183EE0BC" w:rsidR="183EE0BC">
        <w:rPr>
          <w:rStyle w:val="spanjobtitle"/>
          <w:rFonts w:ascii="Arial" w:hAnsi="Arial" w:cs="Arial"/>
        </w:rPr>
        <w:t>Software Developer</w:t>
      </w:r>
      <w:r w:rsidRPr="183EE0BC" w:rsidR="183EE0BC">
        <w:rPr>
          <w:rStyle w:val="span"/>
          <w:rFonts w:ascii="Arial" w:hAnsi="Arial" w:cs="Arial"/>
        </w:rPr>
        <w:t>, 02/2012 to 02/2020</w:t>
      </w:r>
      <w:r w:rsidRPr="183EE0BC" w:rsidR="183EE0BC">
        <w:rPr>
          <w:rStyle w:val="spanpaddedline"/>
          <w:rFonts w:ascii="Arial" w:hAnsi="Arial" w:cs="Arial"/>
        </w:rPr>
        <w:t xml:space="preserve"> </w:t>
      </w:r>
    </w:p>
    <w:p w:rsidR="183EE0BC" w:rsidP="183EE0BC" w:rsidRDefault="183EE0BC" w14:paraId="0E0A42B2" w14:textId="61B6B38D">
      <w:pPr>
        <w:pStyle w:val="divdocumentsinglecolumn"/>
        <w:spacing w:line="400" w:lineRule="atLeast"/>
        <w:rPr>
          <w:rStyle w:val="spanpaddedline"/>
          <w:rFonts w:ascii="Arial" w:hAnsi="Arial" w:cs="Arial"/>
          <w:sz w:val="24"/>
          <w:szCs w:val="24"/>
        </w:rPr>
      </w:pPr>
    </w:p>
    <w:p w:rsidRPr="00AA7202" w:rsidR="0030506E" w:rsidP="00FF3D5B" w:rsidRDefault="006255AB" w14:paraId="6C9C50AB" w14:textId="77777777" w14:noSpellErr="1">
      <w:pPr>
        <w:pStyle w:val="spanpaddedlineParagraph"/>
        <w:spacing w:line="400" w:lineRule="atLeast"/>
        <w:ind w:left="250"/>
        <w:rPr>
          <w:rFonts w:ascii="Arial" w:hAnsi="Arial" w:cs="Arial"/>
          <w:sz w:val="22"/>
          <w:szCs w:val="22"/>
        </w:rPr>
      </w:pPr>
      <w:r w:rsidRPr="183EE0BC" w:rsidR="183EE0BC">
        <w:rPr>
          <w:rStyle w:val="spancompanyname"/>
          <w:rFonts w:ascii="Arial" w:hAnsi="Arial" w:cs="Arial"/>
          <w:sz w:val="24"/>
          <w:szCs w:val="24"/>
        </w:rPr>
        <w:t>J.P. Morgan Chase</w:t>
      </w:r>
      <w:r w:rsidRPr="183EE0BC" w:rsidR="183EE0BC">
        <w:rPr>
          <w:rStyle w:val="span"/>
          <w:rFonts w:ascii="Arial" w:hAnsi="Arial" w:cs="Arial"/>
          <w:sz w:val="22"/>
          <w:szCs w:val="22"/>
        </w:rPr>
        <w:t xml:space="preserve"> – Jacksonville, FL</w:t>
      </w:r>
    </w:p>
    <w:p w:rsidRPr="00017ECE" w:rsidR="0030506E" w:rsidRDefault="006255AB" w14:paraId="43CFA4DC" w14:textId="77777777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>Collaborated on all stages of systems development lifecycle, from requirements gathering to production releases in both waterfall and Agile environments.</w:t>
      </w:r>
    </w:p>
    <w:p w:rsidRPr="00017ECE" w:rsidR="0030506E" w:rsidP="00332FB4" w:rsidRDefault="006255AB" w14:paraId="2DF0BB83" w14:textId="1A1AC2E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>Analyzed requirements</w:t>
      </w:r>
      <w:r w:rsidRPr="00017ECE" w:rsidR="00C515BD">
        <w:rPr>
          <w:rStyle w:val="span"/>
          <w:rFonts w:ascii="Arial" w:hAnsi="Arial" w:cs="Arial"/>
        </w:rPr>
        <w:t>,</w:t>
      </w:r>
      <w:r w:rsidRPr="00017ECE">
        <w:rPr>
          <w:rStyle w:val="span"/>
          <w:rFonts w:ascii="Arial" w:hAnsi="Arial" w:cs="Arial"/>
        </w:rPr>
        <w:t xml:space="preserve"> designed, developed</w:t>
      </w:r>
      <w:r w:rsidRPr="00017ECE" w:rsidR="00E364F0">
        <w:rPr>
          <w:rStyle w:val="span"/>
          <w:rFonts w:ascii="Arial" w:hAnsi="Arial" w:cs="Arial"/>
        </w:rPr>
        <w:t>, coded</w:t>
      </w:r>
      <w:r w:rsidRPr="00017ECE">
        <w:rPr>
          <w:rStyle w:val="span"/>
          <w:rFonts w:ascii="Arial" w:hAnsi="Arial" w:cs="Arial"/>
        </w:rPr>
        <w:t xml:space="preserve"> and </w:t>
      </w:r>
      <w:r w:rsidRPr="00017ECE" w:rsidR="00E364F0">
        <w:rPr>
          <w:rStyle w:val="span"/>
          <w:rFonts w:ascii="Arial" w:hAnsi="Arial" w:cs="Arial"/>
        </w:rPr>
        <w:t>tested</w:t>
      </w:r>
      <w:r w:rsidRPr="00017ECE">
        <w:rPr>
          <w:rStyle w:val="span"/>
          <w:rFonts w:ascii="Arial" w:hAnsi="Arial" w:cs="Arial"/>
        </w:rPr>
        <w:t xml:space="preserve"> software applications for multiple </w:t>
      </w:r>
      <w:r w:rsidRPr="00017ECE" w:rsidR="00C515BD">
        <w:rPr>
          <w:rStyle w:val="span"/>
          <w:rFonts w:ascii="Arial" w:hAnsi="Arial" w:cs="Arial"/>
        </w:rPr>
        <w:t>web-based applications</w:t>
      </w:r>
      <w:r w:rsidRPr="00017ECE">
        <w:rPr>
          <w:rStyle w:val="span"/>
          <w:rFonts w:ascii="Arial" w:hAnsi="Arial" w:cs="Arial"/>
        </w:rPr>
        <w:t>.</w:t>
      </w:r>
    </w:p>
    <w:p w:rsidRPr="00017ECE" w:rsidR="0030506E" w:rsidRDefault="00952E43" w14:paraId="075669FC" w14:textId="6B2D1843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 xml:space="preserve">Lead developer for </w:t>
      </w:r>
      <w:r w:rsidRPr="00017ECE" w:rsidR="00714969">
        <w:rPr>
          <w:rStyle w:val="span"/>
          <w:rFonts w:ascii="Arial" w:hAnsi="Arial" w:cs="Arial"/>
        </w:rPr>
        <w:t>tech refresh project to replace legacy web / database servers</w:t>
      </w:r>
      <w:r w:rsidRPr="00017ECE" w:rsidR="006255AB">
        <w:rPr>
          <w:rStyle w:val="span"/>
          <w:rFonts w:ascii="Arial" w:hAnsi="Arial" w:cs="Arial"/>
        </w:rPr>
        <w:t xml:space="preserve"> for D</w:t>
      </w:r>
      <w:r w:rsidRPr="00017ECE" w:rsidR="0037207E">
        <w:rPr>
          <w:rStyle w:val="span"/>
          <w:rFonts w:ascii="Arial" w:hAnsi="Arial" w:cs="Arial"/>
        </w:rPr>
        <w:t>EV</w:t>
      </w:r>
      <w:r w:rsidRPr="00017ECE" w:rsidR="006255AB">
        <w:rPr>
          <w:rStyle w:val="span"/>
          <w:rFonts w:ascii="Arial" w:hAnsi="Arial" w:cs="Arial"/>
        </w:rPr>
        <w:t>, QA, UAT, PROD and Disaster Recovery (DR) environments.</w:t>
      </w:r>
    </w:p>
    <w:p w:rsidRPr="00017ECE" w:rsidR="0030506E" w:rsidRDefault="006255AB" w14:paraId="192C9069" w14:textId="27F16BF2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>Developed code fixes and enhancements for code releases and patches using C#, MVC, React/Redux, Java, JavaScript, SQL, SQL Server and Oracle databases.</w:t>
      </w:r>
    </w:p>
    <w:p w:rsidRPr="00017ECE" w:rsidR="0030506E" w:rsidRDefault="006255AB" w14:paraId="5DACD7E5" w14:textId="76B3F1F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 xml:space="preserve">Participated as member of collaborative Agile team in sprint planning, writing JIRA </w:t>
      </w:r>
      <w:r w:rsidR="00C33CAB">
        <w:rPr>
          <w:rStyle w:val="span"/>
          <w:rFonts w:ascii="Arial" w:hAnsi="Arial" w:cs="Arial"/>
        </w:rPr>
        <w:t xml:space="preserve">stories </w:t>
      </w:r>
      <w:r w:rsidRPr="00017ECE">
        <w:rPr>
          <w:rStyle w:val="span"/>
          <w:rFonts w:ascii="Arial" w:hAnsi="Arial" w:cs="Arial"/>
        </w:rPr>
        <w:t>(using epics as guides), story refinements, product demos, and sprint retrospectives.</w:t>
      </w:r>
    </w:p>
    <w:p w:rsidRPr="00017ECE" w:rsidR="001D466C" w:rsidRDefault="001D466C" w14:paraId="1803F255" w14:textId="3DAB0309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183EE0BC" w:rsidR="183EE0BC">
        <w:rPr>
          <w:rStyle w:val="span"/>
          <w:rFonts w:ascii="Arial" w:hAnsi="Arial" w:cs="Arial"/>
        </w:rPr>
        <w:t>Functioned as team’s Software Security Champion. Scheduled and implemented static and dynamic code scans. Created JIRA stories to correct any code vulnerabilities found.</w:t>
      </w:r>
    </w:p>
    <w:p w:rsidR="183EE0BC" w:rsidP="183EE0BC" w:rsidRDefault="183EE0BC" w14:paraId="013C2E42" w14:textId="1DB707B3">
      <w:pPr>
        <w:pStyle w:val="divdocumentulli"/>
        <w:spacing w:line="400" w:lineRule="atLeast"/>
        <w:ind w:left="0"/>
        <w:rPr>
          <w:rStyle w:val="span"/>
          <w:rFonts w:ascii="Arial" w:hAnsi="Arial" w:cs="Arial"/>
          <w:sz w:val="24"/>
          <w:szCs w:val="24"/>
        </w:rPr>
      </w:pPr>
    </w:p>
    <w:p w:rsidR="183EE0BC" w:rsidP="183EE0BC" w:rsidRDefault="183EE0BC" w14:paraId="4D7B28BD" w14:textId="3EE8F7B4">
      <w:pPr>
        <w:pStyle w:val="divdocumentsinglecolumn"/>
        <w:spacing w:before="0" w:beforeAutospacing="off" w:line="400" w:lineRule="atLeast"/>
        <w:rPr>
          <w:rFonts w:ascii="Arial" w:hAnsi="Arial" w:cs="Arial"/>
        </w:rPr>
      </w:pPr>
      <w:r w:rsidRPr="183EE0BC" w:rsidR="183EE0BC">
        <w:rPr>
          <w:rStyle w:val="spanjobtitle"/>
          <w:rFonts w:ascii="Arial" w:hAnsi="Arial" w:cs="Arial"/>
        </w:rPr>
        <w:t>Programmer Analyst</w:t>
      </w:r>
      <w:r w:rsidRPr="183EE0BC" w:rsidR="183EE0BC">
        <w:rPr>
          <w:rStyle w:val="span"/>
          <w:rFonts w:ascii="Arial" w:hAnsi="Arial" w:cs="Arial"/>
        </w:rPr>
        <w:t xml:space="preserve">, 03/2008 to 01/2012 </w:t>
      </w:r>
    </w:p>
    <w:p w:rsidR="183EE0BC" w:rsidP="183EE0BC" w:rsidRDefault="183EE0BC" w14:paraId="3EAFBEB4" w14:textId="356352EC">
      <w:pPr>
        <w:pStyle w:val="divdocumentsinglecolumn"/>
        <w:spacing w:before="0" w:beforeAutospacing="off" w:line="400" w:lineRule="atLeast"/>
        <w:rPr>
          <w:rStyle w:val="span"/>
          <w:rFonts w:ascii="Arial" w:hAnsi="Arial" w:cs="Arial"/>
          <w:sz w:val="24"/>
          <w:szCs w:val="24"/>
        </w:rPr>
      </w:pPr>
    </w:p>
    <w:p w:rsidRPr="00017ECE" w:rsidR="0030506E" w:rsidP="00E54052" w:rsidRDefault="006255AB" w14:paraId="0FAE684B" w14:textId="77777777">
      <w:pPr>
        <w:pStyle w:val="spanpaddedlineParagraph"/>
        <w:spacing w:line="400" w:lineRule="atLeast"/>
        <w:ind w:left="250"/>
        <w:rPr>
          <w:rFonts w:ascii="Arial" w:hAnsi="Arial" w:cs="Arial"/>
        </w:rPr>
      </w:pPr>
      <w:r w:rsidRPr="00017ECE">
        <w:rPr>
          <w:rStyle w:val="spancompanyname"/>
          <w:rFonts w:ascii="Arial" w:hAnsi="Arial" w:cs="Arial"/>
        </w:rPr>
        <w:t>CGI Federal</w:t>
      </w:r>
      <w:r w:rsidRPr="00017ECE">
        <w:rPr>
          <w:rStyle w:val="span"/>
          <w:rFonts w:ascii="Arial" w:hAnsi="Arial" w:cs="Arial"/>
        </w:rPr>
        <w:t xml:space="preserve"> – Jacksonville, FL</w:t>
      </w:r>
    </w:p>
    <w:p w:rsidRPr="00017ECE" w:rsidR="0030506E" w:rsidRDefault="006255AB" w14:paraId="30E3B367" w14:textId="77777777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>Participated in design sessions with clients to ascertain all project specifications for applications, databases and systems.</w:t>
      </w:r>
    </w:p>
    <w:p w:rsidRPr="00017ECE" w:rsidR="0030506E" w:rsidRDefault="006255AB" w14:paraId="2A664C10" w14:textId="77777777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>Designed and developed computer software web applications using C#, ASP.net, HTML, CSS, JavaScript, MS SQL Server and Oracle databases.</w:t>
      </w:r>
    </w:p>
    <w:p w:rsidRPr="00017ECE" w:rsidR="0030506E" w:rsidRDefault="006255AB" w14:paraId="3180CCE4" w14:textId="77777777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lastRenderedPageBreak/>
        <w:t>Modified and enhanced internet and intranet web pages, incorporating new graphics, styles and business logic using HTML, CSS, and Adobe Photoshop.</w:t>
      </w:r>
    </w:p>
    <w:p w:rsidRPr="00B3117F" w:rsidR="0030506E" w:rsidP="00E54052" w:rsidRDefault="006255AB" w14:paraId="354120D1" w14:textId="4E5D5788">
      <w:pPr>
        <w:pStyle w:val="divdocumentdivheading"/>
        <w:tabs>
          <w:tab w:val="left" w:pos="4536"/>
          <w:tab w:val="left" w:pos="10760"/>
        </w:tabs>
        <w:spacing w:before="260" w:line="400" w:lineRule="atLeast"/>
        <w:rPr>
          <w:rFonts w:ascii="Arial" w:hAnsi="Arial" w:cs="Arial"/>
          <w:b/>
          <w:bCs/>
          <w:smallCaps/>
          <w:color w:val="4472C4" w:themeColor="accent1"/>
          <w:sz w:val="28"/>
          <w:szCs w:val="28"/>
        </w:rPr>
      </w:pPr>
      <w:r w:rsidRPr="00B3117F">
        <w:rPr>
          <w:rStyle w:val="divdocumentdivsectiontitle"/>
          <w:rFonts w:ascii="Arial" w:hAnsi="Arial" w:cs="Arial"/>
          <w:b/>
          <w:bCs/>
          <w:smallCaps/>
          <w:color w:val="4472C4" w:themeColor="accent1"/>
          <w:sz w:val="28"/>
          <w:szCs w:val="28"/>
          <w:shd w:val="clear" w:color="auto" w:fill="FFFFFF"/>
        </w:rPr>
        <w:t xml:space="preserve">Education   </w:t>
      </w:r>
    </w:p>
    <w:p w:rsidRPr="00017ECE" w:rsidR="00C10521" w:rsidP="00C10521" w:rsidRDefault="006255AB" w14:paraId="06AAD2D3" w14:textId="77777777">
      <w:pPr>
        <w:pStyle w:val="spanpaddedlineParagraph"/>
        <w:spacing w:line="400" w:lineRule="atLeast"/>
        <w:rPr>
          <w:rStyle w:val="span"/>
          <w:rFonts w:ascii="Arial" w:hAnsi="Arial" w:cs="Arial"/>
        </w:rPr>
      </w:pPr>
      <w:r w:rsidRPr="00017ECE">
        <w:rPr>
          <w:rStyle w:val="spancompanyname"/>
          <w:rFonts w:ascii="Arial" w:hAnsi="Arial" w:cs="Arial"/>
        </w:rPr>
        <w:t>Husson University</w:t>
      </w:r>
      <w:r w:rsidRPr="00017ECE">
        <w:rPr>
          <w:rStyle w:val="span"/>
          <w:rFonts w:ascii="Arial" w:hAnsi="Arial" w:cs="Arial"/>
        </w:rPr>
        <w:t xml:space="preserve"> - Bangor, ME</w:t>
      </w:r>
      <w:r w:rsidRPr="00017ECE" w:rsidR="00C10521">
        <w:rPr>
          <w:rStyle w:val="span"/>
          <w:rFonts w:ascii="Arial" w:hAnsi="Arial" w:cs="Arial"/>
        </w:rPr>
        <w:t xml:space="preserve"> </w:t>
      </w:r>
    </w:p>
    <w:p w:rsidRPr="00017ECE" w:rsidR="00C10521" w:rsidP="00C10521" w:rsidRDefault="00137FC7" w14:paraId="7BEE06E1" w14:textId="7BB8858D">
      <w:pPr>
        <w:pStyle w:val="spanpaddedlineParagraph"/>
        <w:numPr>
          <w:ilvl w:val="0"/>
          <w:numId w:val="9"/>
        </w:numPr>
        <w:spacing w:line="400" w:lineRule="atLeast"/>
        <w:rPr>
          <w:rStyle w:val="singlecolumnspanpaddedlinenth-child1"/>
          <w:rFonts w:ascii="Arial" w:hAnsi="Arial" w:cs="Arial"/>
        </w:rPr>
      </w:pPr>
      <w:r w:rsidRPr="00017ECE">
        <w:rPr>
          <w:rStyle w:val="span"/>
          <w:rFonts w:ascii="Arial" w:hAnsi="Arial" w:cs="Arial"/>
        </w:rPr>
        <w:t xml:space="preserve">B.S. </w:t>
      </w:r>
      <w:r w:rsidRPr="00017ECE" w:rsidR="00C10521">
        <w:rPr>
          <w:rStyle w:val="span"/>
          <w:rFonts w:ascii="Arial" w:hAnsi="Arial" w:cs="Arial"/>
        </w:rPr>
        <w:t xml:space="preserve">Business Administration </w:t>
      </w:r>
      <w:r w:rsidRPr="00017ECE">
        <w:rPr>
          <w:rStyle w:val="span"/>
          <w:rFonts w:ascii="Arial" w:hAnsi="Arial" w:cs="Arial"/>
        </w:rPr>
        <w:t xml:space="preserve">/ </w:t>
      </w:r>
      <w:r w:rsidRPr="00017ECE" w:rsidR="00C10521">
        <w:rPr>
          <w:rStyle w:val="span"/>
          <w:rFonts w:ascii="Arial" w:hAnsi="Arial" w:cs="Arial"/>
        </w:rPr>
        <w:t>Accounting</w:t>
      </w:r>
      <w:r w:rsidRPr="00017ECE" w:rsidR="00C10521">
        <w:rPr>
          <w:rStyle w:val="singlecolumnspanpaddedlinenth-child1"/>
          <w:rFonts w:ascii="Arial" w:hAnsi="Arial" w:cs="Arial"/>
        </w:rPr>
        <w:t xml:space="preserve"> </w:t>
      </w:r>
    </w:p>
    <w:p w:rsidR="0030506E" w:rsidP="00C10521" w:rsidRDefault="006255AB" w14:paraId="4EC6760A" w14:textId="313D7466">
      <w:pPr>
        <w:pStyle w:val="spanpaddedlineParagraph"/>
        <w:spacing w:line="400" w:lineRule="atLeast"/>
        <w:rPr>
          <w:rStyle w:val="singlecolumnspanpaddedlinenth-child1"/>
          <w:rFonts w:ascii="Arial" w:hAnsi="Arial" w:cs="Arial"/>
          <w:sz w:val="22"/>
          <w:szCs w:val="22"/>
        </w:rPr>
      </w:pPr>
      <w:r w:rsidRPr="00AA7202">
        <w:rPr>
          <w:rStyle w:val="singlecolumnspanpaddedlinenth-child1"/>
          <w:rFonts w:ascii="Arial" w:hAnsi="Arial" w:cs="Arial"/>
          <w:sz w:val="22"/>
          <w:szCs w:val="22"/>
        </w:rPr>
        <w:t xml:space="preserve"> </w:t>
      </w:r>
    </w:p>
    <w:p w:rsidRPr="00AA7202" w:rsidR="002A19C2" w:rsidP="00017ECE" w:rsidRDefault="002A19C2" w14:paraId="1A91CC25" w14:textId="77777777">
      <w:pPr>
        <w:pStyle w:val="spanpaddedlineParagraph"/>
        <w:spacing w:line="400" w:lineRule="atLeast"/>
        <w:rPr>
          <w:rFonts w:ascii="Arial" w:hAnsi="Arial" w:cs="Arial"/>
          <w:sz w:val="22"/>
          <w:szCs w:val="22"/>
        </w:rPr>
      </w:pPr>
    </w:p>
    <w:sectPr w:rsidRPr="00AA7202" w:rsidR="002A19C2" w:rsidSect="00017ECE"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34A8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A0FF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C63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EC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ACC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2E4E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20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6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3A65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E286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26B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E0C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76E6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A0F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867B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419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485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1C9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1B838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0605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7CF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9A2F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F03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AAB5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C1D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4ABE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DA3C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3ECA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662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867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D04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66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78DB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CC03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D46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5CE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B74B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A04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F64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DC18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6057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4F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586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043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9A4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2F4B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DCD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DEE3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321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7421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E8A8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86A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DAF6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9AC5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6D70450"/>
    <w:multiLevelType w:val="hybridMultilevel"/>
    <w:tmpl w:val="4FEEACC6"/>
    <w:lvl w:ilvl="0" w:tplc="34A8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2A17A7"/>
    <w:multiLevelType w:val="hybridMultilevel"/>
    <w:tmpl w:val="5380B506"/>
    <w:lvl w:ilvl="0" w:tplc="34A893C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8" w15:restartNumberingAfterBreak="0">
    <w:nsid w:val="70EC4B30"/>
    <w:multiLevelType w:val="hybridMultilevel"/>
    <w:tmpl w:val="77185560"/>
    <w:lvl w:ilvl="0" w:tplc="34A8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D61124"/>
    <w:multiLevelType w:val="hybridMultilevel"/>
    <w:tmpl w:val="5970A0C8"/>
    <w:lvl w:ilvl="0" w:tplc="FF90F706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D53443"/>
    <w:multiLevelType w:val="hybridMultilevel"/>
    <w:tmpl w:val="5BB00B72"/>
    <w:lvl w:ilvl="0" w:tplc="34A893C8">
      <w:start w:val="1"/>
      <w:numFmt w:val="bullet"/>
      <w:lvlText w:val=""/>
      <w:lvlJc w:val="left"/>
      <w:pPr>
        <w:ind w:left="97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E"/>
    <w:rsid w:val="00017ECE"/>
    <w:rsid w:val="000B1672"/>
    <w:rsid w:val="000B16C0"/>
    <w:rsid w:val="000B72FD"/>
    <w:rsid w:val="000F3B15"/>
    <w:rsid w:val="00137FC7"/>
    <w:rsid w:val="001D466C"/>
    <w:rsid w:val="00245045"/>
    <w:rsid w:val="002A19C2"/>
    <w:rsid w:val="0030506E"/>
    <w:rsid w:val="00332FB4"/>
    <w:rsid w:val="00356246"/>
    <w:rsid w:val="0037207E"/>
    <w:rsid w:val="00492A72"/>
    <w:rsid w:val="004B115D"/>
    <w:rsid w:val="00603A69"/>
    <w:rsid w:val="00610564"/>
    <w:rsid w:val="006255AB"/>
    <w:rsid w:val="0065613B"/>
    <w:rsid w:val="00657284"/>
    <w:rsid w:val="00676FCA"/>
    <w:rsid w:val="00714969"/>
    <w:rsid w:val="00733F9E"/>
    <w:rsid w:val="007565A6"/>
    <w:rsid w:val="00793783"/>
    <w:rsid w:val="008C6E4C"/>
    <w:rsid w:val="008F25C4"/>
    <w:rsid w:val="00952E43"/>
    <w:rsid w:val="00A272B5"/>
    <w:rsid w:val="00AA7202"/>
    <w:rsid w:val="00B03680"/>
    <w:rsid w:val="00B3117F"/>
    <w:rsid w:val="00C10521"/>
    <w:rsid w:val="00C33CAB"/>
    <w:rsid w:val="00C50D29"/>
    <w:rsid w:val="00C515BD"/>
    <w:rsid w:val="00C80BC4"/>
    <w:rsid w:val="00D35EFC"/>
    <w:rsid w:val="00D365B3"/>
    <w:rsid w:val="00DB3EEB"/>
    <w:rsid w:val="00DC761F"/>
    <w:rsid w:val="00E21FA4"/>
    <w:rsid w:val="00E364F0"/>
    <w:rsid w:val="00E54052"/>
    <w:rsid w:val="00EB0809"/>
    <w:rsid w:val="00F92DC6"/>
    <w:rsid w:val="00FF3D5B"/>
    <w:rsid w:val="183EE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63B7"/>
  <w15:docId w15:val="{999B7D11-6387-4A59-A438-596531C9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document" w:customStyle="1">
    <w:name w:val="div_document"/>
    <w:basedOn w:val="Normal"/>
    <w:pPr>
      <w:spacing w:line="40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576D7B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documentdivlowerborder" w:customStyle="1">
    <w:name w:val="div_document_div_lowerborder"/>
    <w:basedOn w:val="Normal"/>
    <w:pPr>
      <w:pBdr>
        <w:top w:val="single" w:color="576D7B" w:sz="24" w:space="0"/>
      </w:pBdr>
      <w:spacing w:line="0" w:lineRule="atLeast"/>
    </w:pPr>
    <w:rPr>
      <w:color w:val="576D7B"/>
      <w:sz w:val="0"/>
      <w:szCs w:val="0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  <w:pPr>
      <w:pBdr>
        <w:bottom w:val="none" w:color="auto" w:sz="0" w:space="10"/>
      </w:pBdr>
    </w:pPr>
  </w:style>
  <w:style w:type="paragraph" w:styleId="divaddress" w:customStyle="1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styleId="divdocumentdivaddressli" w:customStyle="1">
    <w:name w:val="div_document_div_address_li"/>
    <w:basedOn w:val="DefaultParagraphFont"/>
  </w:style>
  <w:style w:type="character" w:styleId="documentbullet" w:customStyle="1">
    <w:name w:val="document_bullet"/>
    <w:basedOn w:val="DefaultParagraphFont"/>
    <w:rPr>
      <w:sz w:val="24"/>
      <w:szCs w:val="24"/>
    </w:rPr>
  </w:style>
  <w:style w:type="paragraph" w:styleId="divdocumentsection" w:customStyle="1">
    <w:name w:val="div_document_section"/>
    <w:basedOn w:val="Normal"/>
  </w:style>
  <w:style w:type="paragraph" w:styleId="divdocumentdivheading" w:customStyle="1">
    <w:name w:val="div_document_div_heading"/>
    <w:basedOn w:val="Normal"/>
  </w:style>
  <w:style w:type="character" w:styleId="divdocumentdivheadingCharacter" w:customStyle="1">
    <w:name w:val="div_document_div_heading Character"/>
    <w:basedOn w:val="DefaultParagraphFont"/>
  </w:style>
  <w:style w:type="character" w:styleId="divdocumentdivsectiontitle" w:customStyle="1">
    <w:name w:val="div_document_div_sectiontitle"/>
    <w:basedOn w:val="DefaultParagraphFont"/>
    <w:rPr>
      <w:color w:val="576D7B"/>
      <w:sz w:val="30"/>
      <w:szCs w:val="30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spanpaddedline" w:customStyle="1">
    <w:name w:val="span_paddedline"/>
    <w:basedOn w:val="span"/>
    <w:rPr>
      <w:sz w:val="24"/>
      <w:szCs w:val="24"/>
      <w:bdr w:val="none" w:color="auto" w:sz="0" w:space="0"/>
      <w:vertAlign w:val="baseline"/>
    </w:rPr>
  </w:style>
  <w:style w:type="paragraph" w:styleId="spanpaddedlineParagraph" w:customStyle="1">
    <w:name w:val="span_paddedline Paragraph"/>
    <w:basedOn w:val="spanParagraph"/>
  </w:style>
  <w:style w:type="paragraph" w:styleId="spanParagraph" w:customStyle="1">
    <w:name w:val="span Paragraph"/>
    <w:basedOn w:val="Normal"/>
  </w:style>
  <w:style w:type="character" w:styleId="spancompanyname" w:customStyle="1">
    <w:name w:val="span_companyname"/>
    <w:basedOn w:val="span"/>
    <w:rPr>
      <w:b/>
      <w:bCs/>
      <w:sz w:val="24"/>
      <w:szCs w:val="24"/>
      <w:bdr w:val="none" w:color="auto" w:sz="0" w:space="0"/>
      <w:vertAlign w:val="baseline"/>
    </w:rPr>
  </w:style>
  <w:style w:type="character" w:styleId="spandegree" w:customStyle="1">
    <w:name w:val="span_degree"/>
    <w:basedOn w:val="span"/>
    <w:rPr>
      <w:b/>
      <w:bCs/>
      <w:sz w:val="24"/>
      <w:szCs w:val="24"/>
      <w:bdr w:val="none" w:color="auto" w:sz="0" w:space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Ronald Hansen</dc:title>
  <dc:creator>Ronald</dc:creator>
  <lastModifiedBy>Ronald Hansen</lastModifiedBy>
  <revision>35</revision>
  <dcterms:created xsi:type="dcterms:W3CDTF">2020-02-22T19:25:00.0000000Z</dcterms:created>
  <dcterms:modified xsi:type="dcterms:W3CDTF">2021-12-03T17:21:32.5439297Z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TC0AAB+LCAAAAAAABAAVl0Wio0AARA/EArfFLHB3Z4dLcAtw+sm/AElDV9V7IsGLKIFzAk6yLI6jGIsxME8jAoIRHIcRh55E4mKnrF6/gGTQ+YUoI7PtBUxNlgOLcjvdwMmIQItwTKgpW/fKshJ9MT9b9ZphQamhMjYhIeBkgY5BavWm2Q3vTZx0ex7B9QT09N25iyHeMxx8v+QEQ1IMaNxz973PBlJpprcsBMU9gwlsWwSHCjOAXt7AQy4wPlH</vt:lpwstr>
  </property>
  <property fmtid="{D5CDD505-2E9C-101B-9397-08002B2CF9AE}" pid="3" name="x1ye=1">
    <vt:lpwstr>z/dKrpA7IaNl4LpUjKNkZu2sf++uMt/9hY4RdHTvsi0SKNl+YdI3PYhDxfEztOTFPF5J+miPuT6PtEs6pxvBrGPjlgEUgSBpn7Xu+Y2EcUErUavkYuzdJHp5hqq4GQdYh7/uHYoBPO2tN+kiQ4cJYiV932AeBifp+okMbgabI0OEkhhNZDKmccs+oiYMWgN5a3FMqVn1i/yU3pbG/gT/4WFE/5fTmfIA6aBHkfpxNl9/gDazOeJhUJ28YQUXNSO</vt:lpwstr>
  </property>
  <property fmtid="{D5CDD505-2E9C-101B-9397-08002B2CF9AE}" pid="4" name="x1ye=10">
    <vt:lpwstr>MvU32GVtXqWrD0nYmiaJjvfnXyKFN1hnhkykqhrLUUPNPI5PlY89PwGBxHVVRV9mWSZZ70Vg8lMxfULEkgD8GSzbyscj+uS8iNdgkEXdu9yOiJUC942tjTxQDm5cEuPwNj6ZG47asBkq9Wn/3KN63EUb6c//kMCuFh4iGk3XnFFO2mpQMrWlNZ5QmTsGpzJEeBAVdeNoW2T1yB1Pdj6x9u7uCkvFLy5VlxyovEsYrm3lbKL/1VEPsL/MStITXv6</vt:lpwstr>
  </property>
  <property fmtid="{D5CDD505-2E9C-101B-9397-08002B2CF9AE}" pid="5" name="x1ye=11">
    <vt:lpwstr>1aRfG+H+9bhOoG/qM0XZ5OzX0J8/BvFrrgLsr2dtDFfd5rd4L7iGkf5Wb6gDVgu8zJdYhviyLUAK/ltIdDB8g9+jpQMKk17vuNhe9QUfjEjZqK0hjSz4QA0rCr1Qx0Dz+b4WRKjrRon6Yab8wROukGQMy+dNe5XpLf1okA/chYyYZ9rMvxdv6kCwHDIvwuH+LXgV7CBU2pY645yPJSxg6xCYIJJQwn6RhjTVvczfqdisJTjk1SHg7OFI9ROOpcr</vt:lpwstr>
  </property>
  <property fmtid="{D5CDD505-2E9C-101B-9397-08002B2CF9AE}" pid="6" name="x1ye=12">
    <vt:lpwstr>MnhYmCw4sBtFmwwx+hRMvJsghqQVRaYb0S5hZDFVyFfzOkv41cV6hJ1fkYW+/JNqp3/xTRniN+tz+dH+Gtu/gk94Kd+6QR040fqWuqocQyeGYKAVDCNMCsw9wSn8NluOQg/wdgzGsJso5YgwW2vYRKbR3U4jU3wfvcxnq+mJDapECEv0HROe10Or6L7HiOiIljXMZgNwgkssaHF7CHjfr9Iambk3NrCnN+SBMOELKoToeG/AcyTRkSXCOK/Mc6U</vt:lpwstr>
  </property>
  <property fmtid="{D5CDD505-2E9C-101B-9397-08002B2CF9AE}" pid="7" name="x1ye=13">
    <vt:lpwstr>StZDgLx4A7I7yI6ovDqN8l3adDanoyD2VdH5K+J17Sa3sczo1kG/xJb0j9D2+TXlpk0RH+e2Y/2vhmAVWpJThG2g1+DplNu5SvQbtmr70Yph3ccdUZTIIPRdG5pTDjK7W4tMObSIX3Rz4l0pRSG0dHZdyBU2CaJuRtEuhtwm6c1pNz9HPyRhYH4CeFbv5oW0npPMrc5RDRoHAurbHICNRPOtZExPm0uSEdeMa2GeN8BEV4IsgOlUBYNeTSMpNsq</vt:lpwstr>
  </property>
  <property fmtid="{D5CDD505-2E9C-101B-9397-08002B2CF9AE}" pid="8" name="x1ye=14">
    <vt:lpwstr>6KP/0VTtLaMkKkpthtmyooJW91HuNdB4a0fb/n2n+e5gLu9m3usXFG7OHFuDeTV10+CHISTISAs5PjWm1aDUxIGmjqZ9IlFn1dVJ3yCPZ1MBOJJkCLCyIOeSDMFgJpbL8YZ3L2xgFWG9k5XDEYnmDuBXXm4xyTqa1JikECc5d1ja/gA61VxFUmFFOdmOomAUZ/UkSFdFPrsACRvZ3/0BA0Qs4TelEtg4kSbnMcg2UomAAzJu5GACJeCqNTPhCmK</vt:lpwstr>
  </property>
  <property fmtid="{D5CDD505-2E9C-101B-9397-08002B2CF9AE}" pid="9" name="x1ye=15">
    <vt:lpwstr>zKaY2R3Rr/uEVrlhTARVg8JZBSYgSBG0BzY1lcRr3AP5saTaHDvhR5OjgX0QFaHk4WbaMV9sDznN/khBG8cKUyajIRqec3eToRVqlm8IJ+DBjX972qqfYSqJL7x1I0bAKo925nqVduVLhCr8K3L6rGW1hRZg9GbBrqWvTgMq87XGPWU0sHt0nK6+/DC9pnUmjCVUbvyR997uYN3yG2sPznZxd8lMlHvPr0bvWh71ZSTtDr3/IHARpXsTJ5rVKYu</vt:lpwstr>
  </property>
  <property fmtid="{D5CDD505-2E9C-101B-9397-08002B2CF9AE}" pid="10" name="x1ye=16">
    <vt:lpwstr>7sWZJA9W0z4tpHM/Hzfb8tfcUkBCBhfd+veD7oZ326oZ3IjdqYCbyFVoYbLP3W0E/mYrkme0hPWEyEJleAdAxrLIXPHgdJPU81cAhKAQUT4+KUphxH0OAeJthA9VIA3a9Lmzw9LqWzngM2oWFig4RytL5U2/ZIl9eTO47IE5utpmeF8ajhE2NOuXiCFrhhm22pQuwdZj6M/XYm+G5sHjM0nB1hxR7xBtp7UJ4s4vkYazNLyT8PDjGXzv8OIJCC9</vt:lpwstr>
  </property>
  <property fmtid="{D5CDD505-2E9C-101B-9397-08002B2CF9AE}" pid="11" name="x1ye=17">
    <vt:lpwstr>2efYvS5XfmVRSeuULzqhtiodW7AWsMgXFeGkMgYd2MhsORDrbYpn2Zp+6GPAh4fAkd/Xbq7bjXnylM3TIuaL8TeVDoP1VxeM27gQJ+wAwHGpQeYXYvo7MNUtbpc++VzDugoNNtwptw/mbge/dQSeJa9Np+cUHFBTepLbcpzNCFJebwkvvDH9GUf+w53AYkHrAbJ2zn1zr49Nh0LicJwM6n4ZG1msFMnmv7CypdXnVsebcwSRt/HFJTeB39u+wvc</vt:lpwstr>
  </property>
  <property fmtid="{D5CDD505-2E9C-101B-9397-08002B2CF9AE}" pid="12" name="x1ye=18">
    <vt:lpwstr>4CpKv1FCX3KeTAoAQ48Ui2Is/Gkc0FUSG0En92yTSlWa26xHBatbPcPbJFYBHAEOMJsoApdoFgRqKtMjLY6mOioUWpdginMaIN3pj0TpJBm/wotk2T+uccHiMR6He8TA51ZWv5upSXx5Lq9QMMDfZq9k6Fx04yiQ7TSp7Tg4RO3q/r8Qx/Y6aAsdFL5rZYo+MZwkXucUIXtfMXY3W4E2T1Ylf5JcFOQDeK0d3QKXXc8djtUQneuJEb6Na+agfL6</vt:lpwstr>
  </property>
  <property fmtid="{D5CDD505-2E9C-101B-9397-08002B2CF9AE}" pid="13" name="x1ye=19">
    <vt:lpwstr>DJzLQMqKJTIc9FARDFLdC4HjmIMycoKGnhkdrC8qHSvZXaTND+PrtAcsuBlmNSqjyuo/NWbxqkJnOmhj5BUsZ5BQyWEroSSAXUjDqeXO71mPwU3GKvXvvfRPWTjfbXw+6TcBoFLemp9EyYzhTJvk7Ec69X4slj7V7pOHPhMyKvRWJlBx5OKXft7aHEL7mrN+wJqqbKFkxVOJCRktqMZnpodDb0w6UcAwlt8QtsccKubTRjtYnQPf1kCaD2FahUD</vt:lpwstr>
  </property>
  <property fmtid="{D5CDD505-2E9C-101B-9397-08002B2CF9AE}" pid="14" name="x1ye=2">
    <vt:lpwstr>HyPm3w0st6I/vBtc6FmTtF5HgZgTjoCWp9CB5IgBbHYK9jXIugmZgus6jDXYfA+nmq61wlhVXwPyQWNsDMTrcBHTHsLsyWLAVOASs+jwQNLWeNxfrtm/kxxCq6o6F9c7fFz4G5PfsefeLlESsSTbzvwQN4Z2yrtHHsqJ/P9knOFX31pEEUjzAtAUV5wjrYr0nlMIbK0u810FcMv1Xv0gq6JpMSEdpS4sEtb5IdCx/Wg4R4PTsUgJkZ1Z0dHUURx</vt:lpwstr>
  </property>
  <property fmtid="{D5CDD505-2E9C-101B-9397-08002B2CF9AE}" pid="15" name="x1ye=20">
    <vt:lpwstr>1XRI/M+YvMc5fRZpNuLLmSf5y64sZR2CT7Z85vdSkOyHr2QMYLzIwhWNj83nIw9pr0nw2n7UxVOpjBJXlRU2Wi/7tRsYP/DAegkVboqXX760YZNKKp+/rbAbDycIkosgH/DstqTOxFhiR/2BWd2Hrn23SDzH0R8kvidiNo/7Sd2Qn+35XEnlh8ws43MfuvJFMqnUSfp6RHssaZnEWzaFJyDJH/DBMK8vmxiZf7Iddy4BqwilRFCTh9DNDPf4TTs</vt:lpwstr>
  </property>
  <property fmtid="{D5CDD505-2E9C-101B-9397-08002B2CF9AE}" pid="16" name="x1ye=21">
    <vt:lpwstr>TVtas+VSKN7tsoSDkUG5boMrtZEmmt0bC0WZ4jXfLMUYa5q5ScI20M6oOZjUZYO4sVqUhGm4qZgVmdIMjZg+dpTPw1TSuQOZdMzVm7R5OWVn5khncO0Y14urvb0K7LvmUnlQCbW8tLXiKbjRMVy6Cn2IUmMejFfO6iKcgZspNwW78BZFkRW4M849GwTS2TZurcUU1PrA5u0psxhQjPfxl6iU5obJ/ekwKvcIWVNMkdPI6feH4s7C+iqSrPzUuzV</vt:lpwstr>
  </property>
  <property fmtid="{D5CDD505-2E9C-101B-9397-08002B2CF9AE}" pid="17" name="x1ye=22">
    <vt:lpwstr>5MIJGvbuYScqHhilrmaOiYnUdgEuUb4tgbyzAWVieLF9KorD3mT6ucZFskhRdrf7uhqymMEhdlm0TUTpyciDGARDewyOe4U3Bva1qt6zbwjKN3xcs+Ylm6rqEB3Brbqy0p1+EvP7P5te6ve8qeYl7NRdzJkb5R/lMAEn/2D1b7frJRxAtmiMqm1bs554SctZ8RWQGDmbHglDGjaJFGnpIh6ePTl+zSjaFkDiLXCeetnNR7hiwflj1f72cIVk/n1</vt:lpwstr>
  </property>
  <property fmtid="{D5CDD505-2E9C-101B-9397-08002B2CF9AE}" pid="18" name="x1ye=23">
    <vt:lpwstr>k8RNTlDYneBg6TG5ESeA1Y+z8BdCbFS8rJiBwerceDeSPPGX5w0iZHvgrn4tKLLxQ68faQr9U2bvpf1GMFE/k7XAYdhtk9M+TRgR7g+TgQA9pxx8hNPRTgPx4gcOq0SSIQWC307/kMupw3wxgncZXN2TM/pNhBT3GsYc1j2oaP/ThX5zLk0C3DziNlLLJAarW1YCHvytG1a6pqb6r6P6aaw1k9AiJ1/bWLPIRAoQbAdxTEVYKcNjkGy30q2cKrG</vt:lpwstr>
  </property>
  <property fmtid="{D5CDD505-2E9C-101B-9397-08002B2CF9AE}" pid="19" name="x1ye=24">
    <vt:lpwstr>2Hr8Wjs46Zjp1Ui/TmmmqzquOEAtZzD9AvFZibZ9OcZKcXmxw43zwlfMV2mX6Vw7aOgQEYvQI3PHax2W1enBWFyLZzWUCxBaLJDC3AGcTcRxfdEBjgEGHcCJQk8oeQV6HLrgPLMLjmDdeABrFLHqdZTf1+yPaszb6Id/P/j6upMWxYWPffd8BCwb1+IWogD3c2hHAPv3jum0sVFsFSyyZJoMDocXlQfHKMSZc3yC54ZpGzFkohu4qsPKk/Ute9j</vt:lpwstr>
  </property>
  <property fmtid="{D5CDD505-2E9C-101B-9397-08002B2CF9AE}" pid="20" name="x1ye=25">
    <vt:lpwstr>B/BoR4MwqKC7L7hQP4wYRlZIbE8iYfjgC3YVtaM1JY2MVZbjIYFeS7HsrYOeai9GDNVPvb4HyhcLy2ha1odiqRm50LU/xvL8Xr+vDNLPC4ZDurkWB1G4mh4Jzjd03KaOOyGgVyZch9LDvvw/rHUabOal1sKEm/ijd/76429Qm8xMwOoSVvsAik8ed18g6txscn+gCAqu94+fPkgAjEzMqmOZLF/XTdIt9XfsyYbeyTPHclyUuC0BsOY+Ih+dtqE</vt:lpwstr>
  </property>
  <property fmtid="{D5CDD505-2E9C-101B-9397-08002B2CF9AE}" pid="21" name="x1ye=26">
    <vt:lpwstr>USfw5yysSeei8p9qzaOR8nWubh/eKaigOnuDBQelsJiJJebYzpffPPO0q/WXNlDLrDaT4V9iKSmH/cVWaga3uITr7B/Rp+dV7hbd9378VecraVH+Fny/CH4CCnN4Nt77hxlha+W84ZFvxre9+AeKWEH9TaJ95IVR08WVQdfeUweD5oyd4uBN8EgAbIAbelti/YdScrDcEow//MmPZnwP+QtK90zEiJM7ELWVFrer1ZvvCbbwpYphL3c8LAEclhm</vt:lpwstr>
  </property>
  <property fmtid="{D5CDD505-2E9C-101B-9397-08002B2CF9AE}" pid="22" name="x1ye=27">
    <vt:lpwstr>qD6qsXiGMgsoyP8saP11wgzITUOubw1MNUABWN9DZLRvYNk0oRfDilXwlv7MmDWpvqe+5ut2RXtVfOIHK6Z2/KwlHLBF5vhzLvKMfH4AxU0AYrWSbOgoJpRBygalG+i3E9sh5ThVXKInI+SQsujykp7+vkNSD9RvtuhnLhDhZR30V+yyLy5O00naT1oWzxj9H8mOiGUlmJxMaFfNP6uYK+0d+x2mtUE7ZP1K9GrRnsqlkEEHtDiCwkAOxcwNRQg</vt:lpwstr>
  </property>
  <property fmtid="{D5CDD505-2E9C-101B-9397-08002B2CF9AE}" pid="23" name="x1ye=28">
    <vt:lpwstr>TN0skIWmWLY8wenRd75nUQQlblvIUB/sPWQPpXIuvdIrUKfHPBPf65lBOmPzATHziUg6G++xBoQCdCJxIWll2IwcbmrLjUPYAbGWEBNt7fL+rP3E1zW0OjYR6qiTrFrWKTA9DF0VSfH7KqMVw6F+tY885nx+0vtsWkb72ZBzH1gNGcTJF5X4w8hpk1Q+58OFI0C40navcalJaMyJj8Lk0K8pJcwMRWe01Oh8KZaBO4PTu6bfHJVD/h72MNFLHC7</vt:lpwstr>
  </property>
  <property fmtid="{D5CDD505-2E9C-101B-9397-08002B2CF9AE}" pid="24" name="x1ye=29">
    <vt:lpwstr>joESLI+1aP8Tl8RP93bAzL77oF7/TZisxlfn9wAsBqeA9tPtJNjVWnooR1qLxXHzFGDujLdZUg7OEaYdc+c0u4pobPtYPxTIYR/xCx5L6QKJlhz9HgA2aw4h23tg1vhuSf1S1vNoNWUfHvT7pvDEJNfuskrQp+e2JCeEAJu0YHgVR4icPUh1KdF6gblq7Yk4fQgtTNmVlXbN52XLj3RDNi5LRziy5rUyC4t5wdXeCKq9x5nfqhivBx4ms1ki29W</vt:lpwstr>
  </property>
  <property fmtid="{D5CDD505-2E9C-101B-9397-08002B2CF9AE}" pid="25" name="x1ye=3">
    <vt:lpwstr>NvuS6El9RDVODB7539vTOQKvyb7wl7uoUV5RZbSF+0zVi0TXU9I7nJK+/5mEhsNMdZ3XufirWxTjFPv9oxSwVE9ft+yLpp5OSVKZETxXSM2bRV5JZVQe9OvsnROta3ZCYIqZh3lHP05W/bdeZRu9OrrcMdDdoJgWjsMAvnp5VmyWAiIr41Y1Vq61VBsQLYJssXvuX58mzv9Ug2MfZr6gFLOx4OLXcaU3EsWs0Dusy83FtxxKiUGR9FVwNEalvr0</vt:lpwstr>
  </property>
  <property fmtid="{D5CDD505-2E9C-101B-9397-08002B2CF9AE}" pid="26" name="x1ye=30">
    <vt:lpwstr>pFHoBovo8rHzhSQwTbfUVfLaKsXEo2HzW09iHIPzyCq5Ci/+nFkzTHzDN+mDSK/DMeRNqzdf1dq1fpXSz3cEysHjUSi2k9lIhx9838QStZ5RcBVJnkc+YZT0qGBmhgEoXqIcSxqZybdWUS3SqtPZkcTH7qCsTKVl7JRVtR5NGPvdJZpNaizmatE1kUFlw46g5WITfaQ8OB0DCcQyhbvpz389K129maJoWqI++WAds24GBAi4Ff1AYeKuk+cNTv7</vt:lpwstr>
  </property>
  <property fmtid="{D5CDD505-2E9C-101B-9397-08002B2CF9AE}" pid="27" name="x1ye=31">
    <vt:lpwstr>GaeFuRnfNbLLqdxVnTA1y/7SMbZ9en6LXuyMjrzni2u0sL+lg1KyV+tY0LGxIlp7MX0M4rGSAG7LuccKFScGwUbvUnT4fkcd+Sq6a2cZ4yBSGtYB0s+2U4OR9jjYsDQk8Fw4UftSX48xFha8qtxteV3R8ITfUDxlEIkUD2qQn6t8C7J9FOcvySm38DxLJqbLkpkU/QgpDC0DqJVGmJpMsPG209vDIcefOhPvrXDOvLfm+VG8XI+XHO2udbeq/nj</vt:lpwstr>
  </property>
  <property fmtid="{D5CDD505-2E9C-101B-9397-08002B2CF9AE}" pid="28" name="x1ye=32">
    <vt:lpwstr>X4Ce7NnE8SrPbYQAv4whaJOfY6oTUUG/bsIYhOdy87t7l67nCJ4faSG+ZJOM4+rhBDO8iypHdztR/P6jaw2pGwPSp1uwX5fw5Dg+l4EqdTKZ/Yfr75exNhlzW/G57Hy6zgOhLuiokjUBCmdFTjKJOBxCMCnrT/7ThS1WMALNiTNIT4BAZo0mAGN+5mJQ80/8SUmJac/13Cu4847B5ababo769DpZS4KHs86jjswots2SbyxbAhH0An1puJuojoU</vt:lpwstr>
  </property>
  <property fmtid="{D5CDD505-2E9C-101B-9397-08002B2CF9AE}" pid="29" name="x1ye=33">
    <vt:lpwstr>M60upqK8f3Tkrrkvkka0hL22dSazQg8vLRSa5ie76boR7KDpnCOHp6vrNMzDMx/0lfEyk4XdNvM2qBGXQFkFOfUo4NZRwBB2U25IAHWlZeRD8yAQypky4z76cc67AH56d7T6UcI485EeMTa/Ze0C4eyEDdQXwoMmtGocHBjuiHUngKPrLPJ/Oat4QKQGHFqDw948jxGOJI2TzPwZO8R7NgfjiGMGXF1feWWYlZtZKc7frrl+SRkTibO6YLmtJl9</vt:lpwstr>
  </property>
  <property fmtid="{D5CDD505-2E9C-101B-9397-08002B2CF9AE}" pid="30" name="x1ye=34">
    <vt:lpwstr>mVKrt5uBnBxTnnAFndc9qP5gIm7qzUTNVFU+0yDNvAfqvZ2qz5FX+JUWw/SvnCpztswzOkHpxPwNcotXvR58PtZ8wxT5etaOEcs9sh7ED4XNBfi/XVo+aqxXjc1sNL7MtvC2yLPcjLUzHlgO7pvXaldLWDPvwHfEEOFph7H08tzUKuC5M+FV72y/m1i+mLbvzOalJydJihTNRuAVKhYPNL7dvM8/sYAJCB3WW65ZAWZtgq9SWftK1zeDPVIScDm</vt:lpwstr>
  </property>
  <property fmtid="{D5CDD505-2E9C-101B-9397-08002B2CF9AE}" pid="31" name="x1ye=35">
    <vt:lpwstr>uPacVYX9IUcKjtzOO6sjbdCp8w+i20XZ5cFh7BTPY4XvVE0X/d5WhJY0vyzO4gEB9kqPdmFbVwDOUeUgYm/RGGcRACaBhYZpxWPqQNg6ZPJPZUVl4TZu9FPqJqrQo9wNkkVuRQwAO+InNEhm/egI6ahy9nh56w3Bfjlcv30QMmIidN+ORDZhmh+BTuDOTsGC6Ot3EQfsunF+TN95jT7+uOc5QVEVQdY98ZU8J8M43M0kMLz0C0pDn5FDxebSJjU</vt:lpwstr>
  </property>
  <property fmtid="{D5CDD505-2E9C-101B-9397-08002B2CF9AE}" pid="32" name="x1ye=36">
    <vt:lpwstr>UlAfL5FkPOng4O0+YkBxrEzN22hDrFPs0ogpePmrKlLdM6RkRmuPfcpO1hyl+B/J8LDEgKniekV/77G5V/v7dZBW4pMKK/OHYOgUzbnq8upDp1lbyilF7Q2E5huZYVhS7YkP7aRKCOnTBZRNvaVLwa077tXUjvnyenTTGtK7ZzrqpT4jLNgsxukC0YBt0RzJGnxJAHqotmwJPiX8V0jNeoDTAmR+HHZRiRIfi2/TaTq6S/Y0r+dNkZLfwToMLKd</vt:lpwstr>
  </property>
  <property fmtid="{D5CDD505-2E9C-101B-9397-08002B2CF9AE}" pid="33" name="x1ye=37">
    <vt:lpwstr>maoX9TKCjTsAhDy0dNjSfdok6GbtIbW2oV1OpKVzYs/xIiu4kyyw+Q9hP8lBa+54w9w37/uRBhYwNPs0soeCVMiz19tk3j5OQcpNPM+Wq+niF4mNbxZzmCG/dYKBaTZFcLcp4ITnOgrzJ53YjZkCNnIYl3UyPhsW5+PaZjv1t01fS1hQ3xMkFqaECCGWlFej+pFnL8fUA5NCmGdhMs164pdcdmWPfU7Y/b2AVIJvDo9ZhIzVYd0xbUuAvYck3ti</vt:lpwstr>
  </property>
  <property fmtid="{D5CDD505-2E9C-101B-9397-08002B2CF9AE}" pid="34" name="x1ye=38">
    <vt:lpwstr>Kv18zrcyn0cqUIHMWfEM8kAZD1FhgzFH6JhHu3p00/bNKZQzlYsKYqBnt+cS/yuqmXYsGEh+hzxxIhIpWCWhXv8nx2V/saCj/ylRrpsGByAY2hUThfpYnnu254B3HYYlrvpClWJ6dIQ5VTwxDSANQrczehe5hRDo06dcY4kcKRnNa6v0m5xWtqOjMlx4ZhYIe4xh7PG39VOhGZ7YvRcDJtdHUJ8pf5XhM3m8fcHcodBcMBnEPcefNXDcTccqIvM</vt:lpwstr>
  </property>
  <property fmtid="{D5CDD505-2E9C-101B-9397-08002B2CF9AE}" pid="35" name="x1ye=39">
    <vt:lpwstr>WMcVjtww+Xb+CgDZv4Iq4NAQuej6+W9IL6jTe7x6e6sAU+vvSd3xNpOXzzrCZtBGOS+qc/YmhzN6e1emNBYfqp/YVY4rbImkG720d9hKAvoH0Odv/vrAlShcbYk3QOMDqVXXt/RdCKSPRHBfMPrElz63FBHeXRgQi8uje9FSizFGzKG9jhUOjaAYlTsB9OBUJWHCDB3uH7ypx1PrMGCy0xvp0Q9Xy9kySPQSc+HlDq334cjeBG/C9ywS+wyYLiz</vt:lpwstr>
  </property>
  <property fmtid="{D5CDD505-2E9C-101B-9397-08002B2CF9AE}" pid="36" name="x1ye=4">
    <vt:lpwstr>dvsi2UhkK0QwgV6qMOVfys0WIxFGwtstHsxprYbRQbkQEDg3WKbhsPPLc5l66Jsijw7c8P3ILZZExQJggIqA5mQ+LMgQsI08hK4ypA/r3iljlMzP0CSBhjRvJRwrI+qcZPychmKQ1+Esn0JHTY2rbLrz39yDFO6Ym4WJ3py9uYiuX+Wtdew5UlsAGHTMrzJDoI21H0aA6y36wHFtY3FJN7mZJUKQ8yLMPCEQfai1sR6fnmFZUeS0lCj5i5PmF2b</vt:lpwstr>
  </property>
  <property fmtid="{D5CDD505-2E9C-101B-9397-08002B2CF9AE}" pid="37" name="x1ye=40">
    <vt:lpwstr>UaK9Maxj6OJzyINp0ZCsgtNTRyE04vWq/jC7GF9BKPSwBJBPQoWONBsYnwBVTJoJiOVmUOu24wpONFZWr34qmLDI80lJA7hfqaRjwABtj6NPso+1Hc8796IR7S42BzwplXBWupU6gAp7iMUTjNqL8qBXnP6ewodKegV0yEiqvQmI6tnJ2IcbSaf/JRwOSgjnahPh4TXpNPnnFJ1PVFMEdnilm+z1cYr6O58chE6ybO4HvMWimoHrtje3TV0okuM</vt:lpwstr>
  </property>
  <property fmtid="{D5CDD505-2E9C-101B-9397-08002B2CF9AE}" pid="38" name="x1ye=41">
    <vt:lpwstr>FpXL1rH13e+fXTAx/QkJz7ZmrYt9O9Nvh2z0kb0zIL5A7xY8NYCFKBT50wtbOBccdJ7dfLutSYxsKy287Jnn/ClZo9AfdFPSWDx/8Hh9NgkbnIyLd8+Oog/+4Kd+16GkOrgSHIhKTWNtyTTIR/FAeZ8vhRnz6DtHwAK9aCEdL2zgg5AiiiPiS1tu0g7d9Pxb624Kfpigt6ZY4RjF1xWijsGgzGuobhRqMuIR5By2jg4D1iPaB3a5IZ8qx4choUt</vt:lpwstr>
  </property>
  <property fmtid="{D5CDD505-2E9C-101B-9397-08002B2CF9AE}" pid="39" name="x1ye=42">
    <vt:lpwstr>AWMVFoQyvFKphEgPMskJhOz5EnbkZqUQrTYnIbbVmTjEBmHrm8qinc6aWfQWuldouQAQt1ClGCwB2PhhQMzNmf0fC1jMJMknws9mGGCWOnZPG8dm7IRu6ybm+cXP/FDva1cSAqpNqvTI3CIwRPXLA/zkj9YLs/R5F2EuubbTRlT0HyfnQAX395jbGXAlramEplBSG17NZfIJ+f7OfyakWjYxlTWMX4z2ioZvKux9c1bpTyUDiWqz1djSSgoIJ8x</vt:lpwstr>
  </property>
  <property fmtid="{D5CDD505-2E9C-101B-9397-08002B2CF9AE}" pid="40" name="x1ye=43">
    <vt:lpwstr>fNIGZyyaf24q4En7Hfhzv3DScOxVl2jT0Q8nvmgj9Wc134peKYyIMGvwJIyEhNXWlu3kTg5xPlL81ZBprrauw6nB+0f2HcQjC20lXaC/r4xHxyoETZz17q5TpCjgrAAedThZbSo4AYf+P6Nyb6ESZWaXWA0blVMMcpUzP1qy6iPRLXwzc2qiJg+7DdCneRUUNETT/+BoTLshAV2N8ibqVJQRUuknONX+UvqT19Qw8HApx5rIXmYJHc/1qpIimZA</vt:lpwstr>
  </property>
  <property fmtid="{D5CDD505-2E9C-101B-9397-08002B2CF9AE}" pid="41" name="x1ye=44">
    <vt:lpwstr>8t7yQeUihtNvyIcVbGYmyRz2aHCfKPq+0XkJKSgJVoAcq6J+6nJ0h6Z5+qnSNCenpbMa0ezd4mLoEFeINlh39AWDo/KUZoQqkd+7gipCxXtZCKdhLMFDt5+4cxPIpMw4cO1fXaWTP3j9m1kJXrOMxhv7Q2Ayy4tZIcH9+INUZyuJg9EzJTDf3eQw+UdSc5XvONRXCCsTBwlhQ345RuaFiVLWynlgQHImAdriAC58UN1AWTKNEeBnVglmMbwJqFh</vt:lpwstr>
  </property>
  <property fmtid="{D5CDD505-2E9C-101B-9397-08002B2CF9AE}" pid="42" name="x1ye=45">
    <vt:lpwstr>syPyTWo5LbL0Qi76mNyat3krDcFYLST1futPOWaiEgqkuKrOM3OF5rXObcMzyqLBKhybW8EU8sMqLj/04W3FdtrTX4hJ5Ns9xsL+DtOW2C7YaEEqHZsLMgLb/rKxdBlKaYInxigRxSO4i9cFLXF0s1l7yqKjDOjw7Y7/1ebN+2ctYTuVoxS28oXrmjCLvtcSpGVAaADtAKf0mlMByDQ94Ir0h3zH8YL6DDlEjWL2tzcwQtudeKUK68O8/CdZrX0</vt:lpwstr>
  </property>
  <property fmtid="{D5CDD505-2E9C-101B-9397-08002B2CF9AE}" pid="43" name="x1ye=46">
    <vt:lpwstr>wtAAA=</vt:lpwstr>
  </property>
  <property fmtid="{D5CDD505-2E9C-101B-9397-08002B2CF9AE}" pid="44" name="x1ye=5">
    <vt:lpwstr>vXZULl1WZYSS0VA+oAVpSTdSeDuYFHTVMIBccm3HnTMC24V5pHtkMFITRb1XI3bSrqU+FhqlnWztmauZLiTXlipZz6HRs+dN5pwUhydoObgzLvZi69r6iZzd8t1Yz8TpnKgSJR2mkGR9vy2x0JtYpd1nzQecBLcunHW2uPPfSdKtD+Vek88Q1ePRG31nEvsmkbrIcg240Yk4IrJn4sZ725WWf2BBkGzfQdVQ3KdZuDod9mr+KixcaSNpBZ9A8DQ</vt:lpwstr>
  </property>
  <property fmtid="{D5CDD505-2E9C-101B-9397-08002B2CF9AE}" pid="45" name="x1ye=6">
    <vt:lpwstr>P6gmDFKiuMJ6Y1TlPxgXqN123KC4evTz2ygDlLJvVbMMxYr7EVoBWbo1RoE8+gciiz5pSsjHUucr81aXbs01DW7UL83r8BldC+X5cN+jBrjxQyDn9Rlf0o1r3w6ovZqJEqWpQPxyax1kXxuB76qKYywhSsSHEfGg6PuM6lB1nT/hNWGfeWKtZgT4FEKaRMa8bUGMPSzuKIzXAmRVS0b4ysVJ/KpM5DiUbDktMMtRF4Ro5lrfyrSbCviTA2h/FzM</vt:lpwstr>
  </property>
  <property fmtid="{D5CDD505-2E9C-101B-9397-08002B2CF9AE}" pid="46" name="x1ye=7">
    <vt:lpwstr>GfBrppGJ4yMXmK9ARhVgiZgpY84WrMr5GzwhR//UPfsYmuQRbfVYwH41C3PoL4EO6grX7+5iHygNf47fZrr8VfIIm2J5AI46UAslTqtUOqTXNW9ACjZYNh17v2mqo8Sb0Sh7Qf8BSEgWkbKw4SgjmT1Bg4IMVgrQ3370wsYajTNVzfG6XuJ3DQ5FjkSPRsoF0R7UtW9F9EzwjWXtBnMCx5oQzcn08ebIszY+o1300dezCd+GbwodbflOxoSYBRX</vt:lpwstr>
  </property>
  <property fmtid="{D5CDD505-2E9C-101B-9397-08002B2CF9AE}" pid="47" name="x1ye=8">
    <vt:lpwstr>c4iiLxa6AIVZjqS51rOnvNrFoTPAyEqeK6dKzhIA+M/TB3VvJ5NHh0TyjLoLDUVPWoEnYO51QU6/QdKDOopUtjOFI7aVgvHL5p3Ww3K6Ui6ezQgOqpXkE78bPtdLpY7e5/sZyfCm+ZjWgD1M1Vrq76iKw5KECsEW5bL8ug0kUDioSd3mk7OmgK2pSuwhEUvQba7s5V+Ftj9fYtk+/ZMI9JW6O5tLDjWwna+ZiuWBHHRpx3oTO+RVFn/nNwAViyf</vt:lpwstr>
  </property>
  <property fmtid="{D5CDD505-2E9C-101B-9397-08002B2CF9AE}" pid="48" name="x1ye=9">
    <vt:lpwstr>1v9a0hgO4z+q2bpX42lTEZzqYyt+SfrLMuJJj/j1DXr8yGyQ8d5BCNzGxx0N0r1KGs1R6JTQJvfNQrn+1oyUUwTtztANXfkXvJELRG2hoswBrv3kfdMqQEO0fWTMCoJ3hx+xwEfSQ4LGrMjs+DmcpJqOam0c+TL9fPeFLFEEvAA0xOKn3at+ezktNm58732KLLmcb5QzidaSOz/7JV+WBcWxgJgwRSQGSQ/KW/bcdiElaUI+jJap0QThcc63jVn</vt:lpwstr>
  </property>
</Properties>
</file>